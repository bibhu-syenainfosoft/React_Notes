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893BB" w14:textId="6194A903" w:rsidR="00C542A3" w:rsidRPr="00C542A3" w:rsidRDefault="00C542A3" w:rsidP="00C542A3">
      <w:pPr>
        <w:jc w:val="center"/>
        <w:rPr>
          <w:rFonts w:ascii="Algerian" w:hAnsi="Algerian"/>
          <w:b/>
          <w:bCs/>
          <w:color w:val="CC0066"/>
          <w:sz w:val="44"/>
          <w:szCs w:val="44"/>
          <w:u w:val="thick"/>
        </w:rPr>
      </w:pPr>
      <w:r w:rsidRPr="00C542A3">
        <w:rPr>
          <w:rFonts w:ascii="Algerian" w:hAnsi="Algerian"/>
          <w:b/>
          <w:bCs/>
          <w:color w:val="CC0066"/>
          <w:sz w:val="44"/>
          <w:szCs w:val="44"/>
          <w:u w:val="thick"/>
        </w:rPr>
        <w:t>REACT CONTENTS</w:t>
      </w:r>
    </w:p>
    <w:p w14:paraId="2637CA45" w14:textId="611AC2FB" w:rsidR="00C542A3" w:rsidRPr="00C542A3" w:rsidRDefault="00C542A3" w:rsidP="00C542A3">
      <w:pPr>
        <w:rPr>
          <w:rFonts w:ascii="Times New Roman" w:hAnsi="Times New Roman" w:cs="Times New Roman"/>
          <w:bCs/>
          <w:sz w:val="28"/>
          <w:szCs w:val="28"/>
          <w:u w:val="thick"/>
        </w:rPr>
      </w:pPr>
    </w:p>
    <w:p w14:paraId="63E9E78F" w14:textId="77777777" w:rsidR="00C542A3" w:rsidRPr="00C542A3" w:rsidRDefault="00C542A3" w:rsidP="00780982">
      <w:pPr>
        <w:numPr>
          <w:ilvl w:val="0"/>
          <w:numId w:val="1"/>
        </w:numPr>
        <w:spacing w:after="0" w:line="240" w:lineRule="auto"/>
        <w:ind w:hanging="357"/>
        <w:rPr>
          <w:rFonts w:ascii="Times New Roman" w:hAnsi="Times New Roman" w:cs="Times New Roman"/>
          <w:b/>
          <w:bCs/>
          <w:color w:val="0070C0"/>
          <w:sz w:val="30"/>
          <w:szCs w:val="30"/>
        </w:rPr>
      </w:pPr>
      <w:r w:rsidRPr="00C542A3">
        <w:rPr>
          <w:rFonts w:ascii="Times New Roman" w:hAnsi="Times New Roman" w:cs="Times New Roman"/>
          <w:b/>
          <w:bCs/>
          <w:color w:val="0070C0"/>
          <w:sz w:val="30"/>
          <w:szCs w:val="30"/>
        </w:rPr>
        <w:t xml:space="preserve">Introduction To React </w:t>
      </w:r>
    </w:p>
    <w:p w14:paraId="22A59914" w14:textId="77777777" w:rsidR="00C542A3" w:rsidRPr="00C542A3" w:rsidRDefault="00C542A3" w:rsidP="00780982">
      <w:pPr>
        <w:pStyle w:val="ListParagraph"/>
        <w:numPr>
          <w:ilvl w:val="0"/>
          <w:numId w:val="3"/>
        </w:numPr>
        <w:spacing w:after="0" w:line="240" w:lineRule="auto"/>
        <w:ind w:hanging="357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Features of </w:t>
      </w: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React</w:t>
      </w:r>
    </w:p>
    <w:p w14:paraId="6EF12CA5" w14:textId="77777777" w:rsidR="00C542A3" w:rsidRPr="00C542A3" w:rsidRDefault="00C542A3" w:rsidP="00C542A3">
      <w:pPr>
        <w:pStyle w:val="ListParagraph"/>
        <w:ind w:left="810"/>
        <w:rPr>
          <w:rFonts w:ascii="Times New Roman" w:hAnsi="Times New Roman" w:cs="Times New Roman"/>
          <w:color w:val="00B0F0"/>
          <w:sz w:val="24"/>
          <w:szCs w:val="24"/>
        </w:rPr>
      </w:pPr>
    </w:p>
    <w:p w14:paraId="1AE4057E" w14:textId="4E5660B4" w:rsidR="00C542A3" w:rsidRPr="00C542A3" w:rsidRDefault="00C542A3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C54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DOM, Shadow DOM &amp; Virtual DOM</w:t>
      </w:r>
    </w:p>
    <w:p w14:paraId="5420751D" w14:textId="57C10E36" w:rsidR="00C542A3" w:rsidRPr="00C542A3" w:rsidRDefault="00C542A3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Cons of React</w:t>
      </w:r>
    </w:p>
    <w:p w14:paraId="6FC58A04" w14:textId="7E988BD4" w:rsidR="00C542A3" w:rsidRPr="00C542A3" w:rsidRDefault="00C542A3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Installation of React</w:t>
      </w:r>
    </w:p>
    <w:p w14:paraId="4C9DCE03" w14:textId="7CB34C52" w:rsidR="00C542A3" w:rsidRPr="00C542A3" w:rsidRDefault="00C542A3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React using npm</w:t>
      </w:r>
    </w:p>
    <w:p w14:paraId="31BBE032" w14:textId="3C797EA9" w:rsidR="00C542A3" w:rsidRPr="00C542A3" w:rsidRDefault="00C542A3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Introduction to React Component</w:t>
      </w:r>
    </w:p>
    <w:p w14:paraId="5281F12A" w14:textId="029833B9" w:rsidR="00C542A3" w:rsidRDefault="00C542A3" w:rsidP="00C542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C542A3">
        <w:rPr>
          <w:rFonts w:ascii="Times New Roman" w:hAnsi="Times New Roman" w:cs="Times New Roman"/>
          <w:b/>
          <w:bCs/>
          <w:color w:val="00B0F0"/>
          <w:sz w:val="24"/>
          <w:szCs w:val="24"/>
        </w:rPr>
        <w:t>How to use multi components in React Application</w:t>
      </w:r>
    </w:p>
    <w:p w14:paraId="2160838D" w14:textId="7130061E" w:rsidR="00C542A3" w:rsidRDefault="004839E1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839E1">
        <w:rPr>
          <w:rFonts w:ascii="Times New Roman" w:hAnsi="Times New Roman" w:cs="Times New Roman"/>
          <w:b/>
          <w:bCs/>
          <w:color w:val="0070C0"/>
          <w:sz w:val="28"/>
          <w:szCs w:val="28"/>
        </w:rPr>
        <w:t>Class Component</w:t>
      </w:r>
    </w:p>
    <w:p w14:paraId="3DA93A28" w14:textId="504502CF" w:rsidR="00CF1DAF" w:rsidRDefault="00A8366B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Difference between Function and Class component</w:t>
      </w:r>
    </w:p>
    <w:p w14:paraId="75A6B072" w14:textId="6987F92B" w:rsidR="00A8366B" w:rsidRDefault="00A8366B" w:rsidP="00C54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Data Bindings</w:t>
      </w:r>
    </w:p>
    <w:p w14:paraId="7CDF721E" w14:textId="2F19B61E" w:rsidR="002B5599" w:rsidRPr="002B5599" w:rsidRDefault="002B5599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Simple,</w:t>
      </w:r>
      <w:r w:rsidR="000E0CDA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Nested Bindings</w:t>
      </w:r>
    </w:p>
    <w:p w14:paraId="0245B762" w14:textId="30C046C8" w:rsidR="002B5599" w:rsidRDefault="002B5599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2B5599">
        <w:rPr>
          <w:rFonts w:ascii="Times New Roman" w:hAnsi="Times New Roman" w:cs="Times New Roman"/>
          <w:b/>
          <w:bCs/>
          <w:color w:val="00B0F0"/>
          <w:sz w:val="24"/>
          <w:szCs w:val="24"/>
        </w:rPr>
        <w:t>Fetching Data from API and Bind</w:t>
      </w:r>
    </w:p>
    <w:p w14:paraId="21809E08" w14:textId="3FC66B67" w:rsidR="00092706" w:rsidRDefault="00A82D4D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How to use </w:t>
      </w:r>
      <w:r w:rsidR="00092706">
        <w:rPr>
          <w:rFonts w:ascii="Times New Roman" w:hAnsi="Times New Roman" w:cs="Times New Roman"/>
          <w:b/>
          <w:bCs/>
          <w:color w:val="00B0F0"/>
          <w:sz w:val="24"/>
          <w:szCs w:val="24"/>
        </w:rPr>
        <w:t>Two Way Data Binding</w:t>
      </w:r>
    </w:p>
    <w:p w14:paraId="5DD37878" w14:textId="77777777" w:rsidR="00907AD5" w:rsidRPr="002B5599" w:rsidRDefault="00907AD5" w:rsidP="002B55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14:paraId="1C6BEEBF" w14:textId="1699D107" w:rsidR="00C542A3" w:rsidRPr="00C542A3" w:rsidRDefault="00C542A3" w:rsidP="00C542A3">
      <w:pPr>
        <w:ind w:left="450"/>
        <w:rPr>
          <w:rFonts w:ascii="Times New Roman" w:hAnsi="Times New Roman" w:cs="Times New Roman"/>
          <w:color w:val="0070C0"/>
          <w:sz w:val="28"/>
          <w:szCs w:val="28"/>
        </w:rPr>
      </w:pPr>
    </w:p>
    <w:sectPr w:rsidR="00C542A3" w:rsidRPr="00C54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0095D"/>
    <w:multiLevelType w:val="hybridMultilevel"/>
    <w:tmpl w:val="6738646A"/>
    <w:lvl w:ilvl="0" w:tplc="EBEA3046">
      <w:numFmt w:val="bullet"/>
      <w:lvlText w:val=""/>
      <w:lvlJc w:val="left"/>
      <w:pPr>
        <w:ind w:left="810" w:hanging="360"/>
      </w:pPr>
      <w:rPr>
        <w:rFonts w:ascii="Symbol" w:eastAsiaTheme="minorHAnsi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6E7C5517"/>
    <w:multiLevelType w:val="hybridMultilevel"/>
    <w:tmpl w:val="1CA6936E"/>
    <w:lvl w:ilvl="0" w:tplc="426A2BC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B8E4F00"/>
    <w:multiLevelType w:val="hybridMultilevel"/>
    <w:tmpl w:val="5D02AB7C"/>
    <w:lvl w:ilvl="0" w:tplc="274CD9DA">
      <w:start w:val="1"/>
      <w:numFmt w:val="decimal"/>
      <w:lvlText w:val="%1."/>
      <w:lvlJc w:val="left"/>
      <w:pPr>
        <w:ind w:left="360" w:hanging="360"/>
      </w:pPr>
      <w:rPr>
        <w:rFonts w:ascii="Algerian" w:hAnsi="Algerian" w:cstheme="minorBidi"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2811056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4919045">
    <w:abstractNumId w:val="1"/>
  </w:num>
  <w:num w:numId="3" w16cid:durableId="122795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A3"/>
    <w:rsid w:val="00064F15"/>
    <w:rsid w:val="00092706"/>
    <w:rsid w:val="000E0CDA"/>
    <w:rsid w:val="002B5599"/>
    <w:rsid w:val="002C3B02"/>
    <w:rsid w:val="004839E1"/>
    <w:rsid w:val="005E314D"/>
    <w:rsid w:val="00780982"/>
    <w:rsid w:val="007B4460"/>
    <w:rsid w:val="00907AD5"/>
    <w:rsid w:val="009612DF"/>
    <w:rsid w:val="009F5971"/>
    <w:rsid w:val="00A82D4D"/>
    <w:rsid w:val="00A8366B"/>
    <w:rsid w:val="00C542A3"/>
    <w:rsid w:val="00CF1DAF"/>
    <w:rsid w:val="00F8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ADCD"/>
  <w15:chartTrackingRefBased/>
  <w15:docId w15:val="{A7E58987-9E0F-4EE8-BC1B-E3D7E1F9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Bibhudatta Behera</dc:creator>
  <cp:keywords/>
  <dc:description/>
  <cp:lastModifiedBy>Bibhudatta Behera</cp:lastModifiedBy>
  <cp:revision>10</cp:revision>
  <dcterms:created xsi:type="dcterms:W3CDTF">2024-09-30T12:56:00Z</dcterms:created>
  <dcterms:modified xsi:type="dcterms:W3CDTF">2024-10-30T15:47:00Z</dcterms:modified>
</cp:coreProperties>
</file>